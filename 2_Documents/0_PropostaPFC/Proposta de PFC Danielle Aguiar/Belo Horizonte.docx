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75" w:rsidRPr="00E276D7" w:rsidRDefault="00891675" w:rsidP="00891675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E276D7">
        <w:rPr>
          <w:rFonts w:ascii="Arial" w:hAnsi="Arial" w:cs="Arial"/>
          <w:b/>
          <w:u w:val="single"/>
        </w:rPr>
        <w:t>Projeto de Final de Curso</w:t>
      </w:r>
    </w:p>
    <w:p w:rsidR="00891675" w:rsidRPr="00E276D7" w:rsidRDefault="00891675" w:rsidP="00891675">
      <w:pPr>
        <w:jc w:val="center"/>
        <w:rPr>
          <w:rFonts w:ascii="Arial" w:hAnsi="Arial" w:cs="Arial"/>
          <w:b/>
          <w:i/>
          <w:iCs/>
        </w:rPr>
      </w:pPr>
      <w:r w:rsidRPr="00E276D7">
        <w:rPr>
          <w:rFonts w:ascii="Arial" w:hAnsi="Arial" w:cs="Arial"/>
          <w:b/>
          <w:i/>
          <w:iCs/>
        </w:rPr>
        <w:t>Formulário de Submissão de Proposta</w:t>
      </w:r>
    </w:p>
    <w:p w:rsidR="00891675" w:rsidRPr="00E276D7" w:rsidRDefault="00891675" w:rsidP="00891675">
      <w:pPr>
        <w:rPr>
          <w:rFonts w:ascii="Arial" w:hAnsi="Arial" w:cs="Arial"/>
          <w:sz w:val="20"/>
          <w:szCs w:val="20"/>
          <w:u w:val="single"/>
        </w:rPr>
      </w:pPr>
    </w:p>
    <w:p w:rsidR="00891675" w:rsidRPr="00E8728C" w:rsidRDefault="00891675" w:rsidP="00891675">
      <w:pPr>
        <w:rPr>
          <w:rFonts w:ascii="Arial" w:hAnsi="Arial" w:cs="Arial"/>
          <w:b/>
          <w:sz w:val="20"/>
          <w:szCs w:val="20"/>
          <w:u w:val="single"/>
        </w:rPr>
      </w:pPr>
      <w:r w:rsidRPr="00E8728C">
        <w:rPr>
          <w:rFonts w:ascii="Arial" w:hAnsi="Arial" w:cs="Arial"/>
          <w:b/>
          <w:sz w:val="20"/>
          <w:szCs w:val="20"/>
          <w:u w:val="single"/>
        </w:rPr>
        <w:t>Equipe</w:t>
      </w:r>
    </w:p>
    <w:p w:rsidR="00891675" w:rsidRPr="00E276D7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76D7">
        <w:rPr>
          <w:rFonts w:ascii="Arial" w:hAnsi="Arial" w:cs="Arial"/>
          <w:sz w:val="20"/>
          <w:szCs w:val="20"/>
        </w:rPr>
        <w:t>Nome do aluno</w:t>
      </w:r>
      <w:r>
        <w:rPr>
          <w:rFonts w:ascii="Arial" w:hAnsi="Arial" w:cs="Arial"/>
          <w:sz w:val="20"/>
          <w:szCs w:val="20"/>
        </w:rPr>
        <w:t>: Danielle Aguiar Carneiro Silva</w:t>
      </w:r>
    </w:p>
    <w:p w:rsidR="00891675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E276D7">
        <w:rPr>
          <w:rFonts w:ascii="Arial" w:hAnsi="Arial" w:cs="Arial"/>
          <w:sz w:val="20"/>
          <w:szCs w:val="20"/>
        </w:rPr>
        <w:t xml:space="preserve">Número de </w:t>
      </w:r>
      <w:r>
        <w:rPr>
          <w:rFonts w:ascii="Arial" w:hAnsi="Arial" w:cs="Arial"/>
          <w:sz w:val="20"/>
          <w:szCs w:val="20"/>
        </w:rPr>
        <w:t>matrícula: 2011017887</w:t>
      </w:r>
    </w:p>
    <w:p w:rsidR="00891675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>: danielleaguiar4@gmail.com</w:t>
      </w:r>
    </w:p>
    <w:p w:rsidR="00891675" w:rsidRPr="00E276D7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Tel</w:t>
      </w:r>
      <w:proofErr w:type="spellEnd"/>
      <w:r>
        <w:rPr>
          <w:rFonts w:ascii="Arial" w:hAnsi="Arial" w:cs="Arial"/>
          <w:sz w:val="20"/>
          <w:szCs w:val="20"/>
        </w:rPr>
        <w:t>: (31) 3464-9036</w:t>
      </w:r>
    </w:p>
    <w:p w:rsidR="00891675" w:rsidRPr="00E276D7" w:rsidRDefault="00891675" w:rsidP="00891675">
      <w:pPr>
        <w:jc w:val="both"/>
        <w:rPr>
          <w:rFonts w:ascii="Arial" w:hAnsi="Arial" w:cs="Arial"/>
          <w:sz w:val="20"/>
          <w:szCs w:val="20"/>
        </w:rPr>
      </w:pPr>
    </w:p>
    <w:p w:rsidR="00891675" w:rsidRPr="00891675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891675">
        <w:rPr>
          <w:rFonts w:ascii="Arial" w:hAnsi="Arial" w:cs="Arial"/>
          <w:sz w:val="20"/>
          <w:szCs w:val="20"/>
        </w:rPr>
        <w:t>Professor Orientador: Ant</w:t>
      </w:r>
      <w:r w:rsidRPr="00891675">
        <w:rPr>
          <w:rFonts w:ascii="Arial" w:hAnsi="Arial" w:cs="Arial" w:hint="cs"/>
          <w:sz w:val="20"/>
          <w:szCs w:val="20"/>
        </w:rPr>
        <w:t>ô</w:t>
      </w:r>
      <w:r w:rsidRPr="00891675">
        <w:rPr>
          <w:rFonts w:ascii="Arial" w:hAnsi="Arial" w:cs="Arial"/>
          <w:sz w:val="20"/>
          <w:szCs w:val="20"/>
        </w:rPr>
        <w:t>nio de P</w:t>
      </w:r>
      <w:r w:rsidRPr="00891675">
        <w:rPr>
          <w:rFonts w:ascii="Arial" w:hAnsi="Arial" w:cs="Arial" w:hint="cs"/>
          <w:sz w:val="20"/>
          <w:szCs w:val="20"/>
        </w:rPr>
        <w:t>á</w:t>
      </w:r>
      <w:r w:rsidRPr="00891675">
        <w:rPr>
          <w:rFonts w:ascii="Arial" w:hAnsi="Arial" w:cs="Arial"/>
          <w:sz w:val="20"/>
          <w:szCs w:val="20"/>
        </w:rPr>
        <w:t>dua Braga</w:t>
      </w:r>
    </w:p>
    <w:p w:rsidR="00891675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660E4B">
        <w:rPr>
          <w:rFonts w:ascii="Arial" w:hAnsi="Arial" w:cs="Arial"/>
          <w:sz w:val="20"/>
          <w:szCs w:val="20"/>
        </w:rPr>
        <w:t xml:space="preserve">Departamento: </w:t>
      </w:r>
      <w:r>
        <w:rPr>
          <w:rFonts w:ascii="Arial" w:hAnsi="Arial" w:cs="Arial"/>
          <w:sz w:val="20"/>
          <w:szCs w:val="20"/>
        </w:rPr>
        <w:t xml:space="preserve">Engenharia </w:t>
      </w:r>
      <w:proofErr w:type="spellStart"/>
      <w:r>
        <w:rPr>
          <w:rFonts w:ascii="Arial" w:hAnsi="Arial" w:cs="Arial"/>
          <w:sz w:val="20"/>
          <w:szCs w:val="20"/>
        </w:rPr>
        <w:t>eletrönica</w:t>
      </w:r>
      <w:proofErr w:type="spellEnd"/>
    </w:p>
    <w:p w:rsidR="00891675" w:rsidRDefault="00891675" w:rsidP="00891675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Pr="00891675">
        <w:t xml:space="preserve"> </w:t>
      </w:r>
      <w:r w:rsidRPr="00891675">
        <w:rPr>
          <w:rFonts w:ascii="Arial" w:hAnsi="Arial" w:cs="Arial"/>
          <w:sz w:val="20"/>
          <w:szCs w:val="20"/>
        </w:rPr>
        <w:t>apbraga@ufmg.br</w:t>
      </w:r>
    </w:p>
    <w:p w:rsidR="00891675" w:rsidRDefault="00891675" w:rsidP="00891675">
      <w:pPr>
        <w:numPr>
          <w:ilvl w:val="0"/>
          <w:numId w:val="3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Tel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17"/>
          <w:szCs w:val="17"/>
        </w:rPr>
        <w:t>(31)3409-4869</w:t>
      </w:r>
    </w:p>
    <w:p w:rsidR="00891675" w:rsidRPr="00660E4B" w:rsidRDefault="00891675" w:rsidP="00891675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891675" w:rsidRPr="00763F27" w:rsidRDefault="00891675" w:rsidP="00891675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891675" w:rsidRPr="00E8728C" w:rsidRDefault="00891675" w:rsidP="00891675">
      <w:pPr>
        <w:rPr>
          <w:rFonts w:ascii="Arial" w:hAnsi="Arial" w:cs="Arial"/>
          <w:b/>
          <w:sz w:val="20"/>
          <w:szCs w:val="20"/>
          <w:u w:val="single"/>
        </w:rPr>
      </w:pPr>
      <w:r w:rsidRPr="00E8728C">
        <w:rPr>
          <w:rFonts w:ascii="Arial" w:hAnsi="Arial" w:cs="Arial"/>
          <w:b/>
          <w:sz w:val="20"/>
          <w:szCs w:val="20"/>
          <w:u w:val="single"/>
        </w:rPr>
        <w:t>Trabalho</w:t>
      </w:r>
    </w:p>
    <w:p w:rsidR="00891675" w:rsidRPr="00891675" w:rsidRDefault="00891675" w:rsidP="00891675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891675">
        <w:rPr>
          <w:rFonts w:ascii="Arial" w:hAnsi="Arial" w:cs="Arial"/>
          <w:sz w:val="20"/>
          <w:szCs w:val="20"/>
        </w:rPr>
        <w:t>Título: Agrupamento Espectral para Problemas de Grandes Bases de Dados</w:t>
      </w:r>
    </w:p>
    <w:p w:rsidR="00891675" w:rsidRPr="00E276D7" w:rsidRDefault="00891675" w:rsidP="00891675">
      <w:pPr>
        <w:rPr>
          <w:rFonts w:ascii="Arial" w:hAnsi="Arial" w:cs="Arial"/>
          <w:sz w:val="20"/>
          <w:szCs w:val="20"/>
        </w:rPr>
      </w:pPr>
    </w:p>
    <w:p w:rsidR="00891675" w:rsidRPr="00E276D7" w:rsidRDefault="00891675" w:rsidP="00891675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E276D7">
        <w:rPr>
          <w:rFonts w:ascii="Arial" w:hAnsi="Arial" w:cs="Arial"/>
          <w:sz w:val="20"/>
          <w:szCs w:val="20"/>
        </w:rPr>
        <w:t xml:space="preserve">Marque a área na qual a parte principal (o cerne) de seu projeto pode ser </w:t>
      </w:r>
      <w:proofErr w:type="gramStart"/>
      <w:r w:rsidRPr="00E276D7">
        <w:rPr>
          <w:rFonts w:ascii="Arial" w:hAnsi="Arial" w:cs="Arial"/>
          <w:sz w:val="20"/>
          <w:szCs w:val="20"/>
        </w:rPr>
        <w:t>melhor</w:t>
      </w:r>
      <w:proofErr w:type="gramEnd"/>
      <w:r w:rsidRPr="00E276D7">
        <w:rPr>
          <w:rFonts w:ascii="Arial" w:hAnsi="Arial" w:cs="Arial"/>
          <w:sz w:val="20"/>
          <w:szCs w:val="20"/>
        </w:rPr>
        <w:t xml:space="preserve"> enquadrada (excepcionalmente podem ser marcadas 2 áreas simultaneamente): </w:t>
      </w:r>
    </w:p>
    <w:p w:rsidR="00891675" w:rsidRPr="00E276D7" w:rsidRDefault="00891675" w:rsidP="0089167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4"/>
        <w:gridCol w:w="1133"/>
      </w:tblGrid>
      <w:tr w:rsidR="00891675" w:rsidRPr="00E276D7" w:rsidTr="00750EE3">
        <w:trPr>
          <w:jc w:val="center"/>
        </w:trPr>
        <w:tc>
          <w:tcPr>
            <w:tcW w:w="45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Sensores e Atuadores (Instrumentação)</w:t>
            </w:r>
          </w:p>
        </w:tc>
        <w:tc>
          <w:tcPr>
            <w:tcW w:w="11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rPr>
          <w:jc w:val="center"/>
        </w:trPr>
        <w:tc>
          <w:tcPr>
            <w:tcW w:w="45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Controle e </w:t>
            </w:r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Otimização</w:t>
            </w:r>
            <w:proofErr w:type="gram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 Processos</w:t>
            </w:r>
          </w:p>
        </w:tc>
        <w:tc>
          <w:tcPr>
            <w:tcW w:w="11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rPr>
          <w:jc w:val="center"/>
        </w:trPr>
        <w:tc>
          <w:tcPr>
            <w:tcW w:w="453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Sistemas de Automação</w:t>
            </w:r>
          </w:p>
        </w:tc>
        <w:tc>
          <w:tcPr>
            <w:tcW w:w="11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rPr>
          <w:jc w:val="center"/>
        </w:trPr>
        <w:tc>
          <w:tcPr>
            <w:tcW w:w="453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Outros (especifique abaixo)</w:t>
            </w:r>
          </w:p>
        </w:tc>
        <w:tc>
          <w:tcPr>
            <w:tcW w:w="11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x</w:t>
            </w:r>
          </w:p>
        </w:tc>
      </w:tr>
    </w:tbl>
    <w:p w:rsidR="00891675" w:rsidRPr="00E276D7" w:rsidRDefault="00891675" w:rsidP="00891675">
      <w:pPr>
        <w:jc w:val="center"/>
        <w:rPr>
          <w:rFonts w:ascii="Arial" w:hAnsi="Arial" w:cs="Arial"/>
          <w:sz w:val="20"/>
          <w:szCs w:val="20"/>
        </w:rPr>
      </w:pPr>
    </w:p>
    <w:p w:rsidR="00891675" w:rsidRPr="00E276D7" w:rsidRDefault="00891675" w:rsidP="00891675">
      <w:pPr>
        <w:rPr>
          <w:rFonts w:ascii="Arial" w:hAnsi="Arial" w:cs="Arial"/>
          <w:sz w:val="20"/>
          <w:szCs w:val="20"/>
        </w:rPr>
      </w:pPr>
    </w:p>
    <w:p w:rsidR="00891675" w:rsidRPr="00891675" w:rsidRDefault="00891675" w:rsidP="00891675">
      <w:pPr>
        <w:pBdr>
          <w:bottom w:val="single" w:sz="8" w:space="2" w:color="000000"/>
        </w:pBdr>
        <w:rPr>
          <w:rFonts w:ascii="Arial" w:hAnsi="Arial" w:cs="Arial"/>
          <w:sz w:val="20"/>
          <w:szCs w:val="20"/>
        </w:rPr>
      </w:pPr>
      <w:r w:rsidRPr="00891675">
        <w:rPr>
          <w:rFonts w:ascii="Arial" w:hAnsi="Arial" w:cs="Arial"/>
          <w:sz w:val="20"/>
          <w:szCs w:val="20"/>
        </w:rPr>
        <w:t>Inteligência artificial</w:t>
      </w:r>
    </w:p>
    <w:p w:rsidR="00891675" w:rsidRDefault="00891675" w:rsidP="00891675">
      <w:pPr>
        <w:jc w:val="center"/>
        <w:rPr>
          <w:rFonts w:ascii="Arial" w:hAnsi="Arial" w:cs="Arial"/>
          <w:sz w:val="20"/>
          <w:szCs w:val="20"/>
        </w:rPr>
      </w:pPr>
    </w:p>
    <w:p w:rsidR="00891675" w:rsidRPr="00E276D7" w:rsidRDefault="00891675" w:rsidP="00891675">
      <w:pPr>
        <w:jc w:val="center"/>
        <w:rPr>
          <w:rFonts w:ascii="Arial" w:hAnsi="Arial" w:cs="Arial"/>
          <w:sz w:val="20"/>
          <w:szCs w:val="20"/>
        </w:rPr>
      </w:pPr>
    </w:p>
    <w:p w:rsidR="00891675" w:rsidRPr="00143FC1" w:rsidRDefault="00891675" w:rsidP="00891675">
      <w:pPr>
        <w:jc w:val="center"/>
        <w:rPr>
          <w:rFonts w:ascii="Arial" w:hAnsi="Arial" w:cs="Arial"/>
          <w:b/>
        </w:rPr>
      </w:pPr>
      <w:r w:rsidRPr="00143FC1">
        <w:rPr>
          <w:rFonts w:ascii="Arial" w:hAnsi="Arial" w:cs="Arial"/>
          <w:b/>
          <w:u w:val="single"/>
        </w:rPr>
        <w:t>Avaliação da Proposta de PFC</w:t>
      </w:r>
      <w:r w:rsidRPr="00143FC1">
        <w:rPr>
          <w:rFonts w:ascii="Arial" w:hAnsi="Arial" w:cs="Arial"/>
          <w:b/>
        </w:rPr>
        <w:t xml:space="preserve"> </w:t>
      </w:r>
    </w:p>
    <w:p w:rsidR="00891675" w:rsidRPr="00E276D7" w:rsidRDefault="00891675" w:rsidP="00891675">
      <w:pPr>
        <w:jc w:val="center"/>
        <w:rPr>
          <w:rFonts w:ascii="Arial" w:hAnsi="Arial" w:cs="Arial"/>
          <w:sz w:val="20"/>
          <w:szCs w:val="20"/>
        </w:rPr>
      </w:pPr>
      <w:r w:rsidRPr="00E276D7">
        <w:rPr>
          <w:rFonts w:ascii="Arial" w:hAnsi="Arial" w:cs="Arial"/>
          <w:sz w:val="20"/>
          <w:szCs w:val="20"/>
        </w:rPr>
        <w:t>(Para uso exclusivo da Comissão de Avaliação designada pelo Colegiado)</w:t>
      </w:r>
    </w:p>
    <w:p w:rsidR="00891675" w:rsidRPr="00E276D7" w:rsidRDefault="00891675" w:rsidP="00891675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35"/>
        <w:gridCol w:w="341"/>
        <w:gridCol w:w="354"/>
        <w:gridCol w:w="699"/>
      </w:tblGrid>
      <w:tr w:rsidR="00891675" w:rsidRPr="00E276D7" w:rsidTr="00750EE3">
        <w:tc>
          <w:tcPr>
            <w:tcW w:w="8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276D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Item de Avaliação</w:t>
            </w:r>
          </w:p>
        </w:tc>
        <w:tc>
          <w:tcPr>
            <w:tcW w:w="3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276D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</w:t>
            </w:r>
          </w:p>
        </w:tc>
        <w:tc>
          <w:tcPr>
            <w:tcW w:w="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276D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E276D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Obs.</w:t>
            </w: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>Carta de compromisso - Orientador</w:t>
            </w:r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>Carta de compromisso - Supervisor</w:t>
            </w:r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>Pertinência da proposta de projeto à área de Engenharia de Controle e Automação</w:t>
            </w:r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 xml:space="preserve">Viabilidade de execução da proposta no prazo de 10 meses, correspondente ao intervalo de </w:t>
            </w:r>
            <w:r>
              <w:rPr>
                <w:rFonts w:ascii="Arial" w:hAnsi="Arial" w:cs="Arial"/>
                <w:sz w:val="20"/>
                <w:szCs w:val="20"/>
              </w:rPr>
              <w:t xml:space="preserve">tempo contendo </w:t>
            </w:r>
            <w:r w:rsidRPr="00E276D7">
              <w:rPr>
                <w:rFonts w:ascii="Arial" w:hAnsi="Arial" w:cs="Arial"/>
                <w:sz w:val="20"/>
                <w:szCs w:val="20"/>
              </w:rPr>
              <w:t xml:space="preserve">as disciplinas Projeto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E276D7">
              <w:rPr>
                <w:rFonts w:ascii="Arial" w:hAnsi="Arial" w:cs="Arial"/>
                <w:sz w:val="20"/>
                <w:szCs w:val="20"/>
              </w:rPr>
              <w:t xml:space="preserve">Final de Curso I (PFC I) e Projeto </w:t>
            </w: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E276D7">
              <w:rPr>
                <w:rFonts w:ascii="Arial" w:hAnsi="Arial" w:cs="Arial"/>
                <w:sz w:val="20"/>
                <w:szCs w:val="20"/>
              </w:rPr>
              <w:t>Final de Curso II (PFC II</w:t>
            </w:r>
            <w:proofErr w:type="gramStart"/>
            <w:r w:rsidRPr="00E276D7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>Clareza no estabelecimento dos objetivos do PFC</w:t>
            </w:r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675" w:rsidRPr="00E276D7" w:rsidTr="00750EE3">
        <w:tc>
          <w:tcPr>
            <w:tcW w:w="8235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6D7">
              <w:rPr>
                <w:rFonts w:ascii="Arial" w:hAnsi="Arial" w:cs="Arial"/>
                <w:sz w:val="20"/>
                <w:szCs w:val="20"/>
              </w:rPr>
              <w:t xml:space="preserve">Consistência do cronograma em relação aos objetivos estabelecidos, incluindo atividades de elaboração de texto para ambas as disciplinas PFC I e PFC </w:t>
            </w:r>
            <w:proofErr w:type="gramStart"/>
            <w:r w:rsidRPr="00E276D7">
              <w:rPr>
                <w:rFonts w:ascii="Arial" w:hAnsi="Arial" w:cs="Arial"/>
                <w:sz w:val="20"/>
                <w:szCs w:val="20"/>
              </w:rPr>
              <w:t>II</w:t>
            </w:r>
            <w:proofErr w:type="gramEnd"/>
          </w:p>
        </w:tc>
        <w:tc>
          <w:tcPr>
            <w:tcW w:w="341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tcBorders>
              <w:left w:val="single" w:sz="1" w:space="0" w:color="000000"/>
              <w:bottom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675" w:rsidRPr="00E276D7" w:rsidRDefault="00891675" w:rsidP="00750EE3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1675" w:rsidRPr="00E276D7" w:rsidRDefault="00891675" w:rsidP="00891675">
      <w:pPr>
        <w:rPr>
          <w:rFonts w:ascii="Arial" w:hAnsi="Arial" w:cs="Arial"/>
          <w:sz w:val="20"/>
          <w:szCs w:val="20"/>
          <w:u w:val="single"/>
        </w:rPr>
      </w:pPr>
    </w:p>
    <w:p w:rsidR="006B2C77" w:rsidRPr="00891675" w:rsidRDefault="00891675" w:rsidP="00891675">
      <w:pPr>
        <w:spacing w:line="360" w:lineRule="auto"/>
        <w:rPr>
          <w:rFonts w:ascii="Arial" w:hAnsi="Arial" w:cs="Arial"/>
          <w:sz w:val="16"/>
          <w:szCs w:val="16"/>
        </w:rPr>
      </w:pPr>
      <w:r w:rsidRPr="00E276D7">
        <w:rPr>
          <w:rFonts w:ascii="Arial" w:hAnsi="Arial" w:cs="Arial"/>
          <w:sz w:val="20"/>
          <w:szCs w:val="20"/>
        </w:rPr>
        <w:t>Obs.:_____________________________________________________________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</w:t>
      </w:r>
      <w:r w:rsidRPr="00891675">
        <w:rPr>
          <w:rFonts w:ascii="Arial" w:hAnsi="Arial" w:cs="Arial"/>
          <w:sz w:val="16"/>
          <w:szCs w:val="16"/>
        </w:rPr>
        <w:t>___________________________________________</w:t>
      </w:r>
      <w:r>
        <w:rPr>
          <w:rFonts w:ascii="Arial" w:hAnsi="Arial" w:cs="Arial"/>
          <w:sz w:val="16"/>
          <w:szCs w:val="16"/>
        </w:rPr>
        <w:t>_</w:t>
      </w:r>
      <w:r w:rsidRPr="00891675">
        <w:rPr>
          <w:rFonts w:ascii="Arial" w:hAnsi="Arial" w:cs="Arial"/>
          <w:sz w:val="16"/>
          <w:szCs w:val="16"/>
        </w:rPr>
        <w:t>___________________________________________________________</w:t>
      </w:r>
      <w:r>
        <w:rPr>
          <w:rFonts w:ascii="Arial" w:hAnsi="Arial" w:cs="Arial"/>
          <w:sz w:val="16"/>
          <w:szCs w:val="16"/>
        </w:rPr>
        <w:t>________________</w:t>
      </w:r>
      <w:r w:rsidRPr="00891675">
        <w:rPr>
          <w:rFonts w:ascii="Arial" w:hAnsi="Arial" w:cs="Arial"/>
          <w:sz w:val="16"/>
          <w:szCs w:val="16"/>
        </w:rPr>
        <w:t>______________________________________________________</w:t>
      </w:r>
      <w:r>
        <w:rPr>
          <w:rFonts w:ascii="Arial" w:hAnsi="Arial" w:cs="Arial"/>
          <w:sz w:val="16"/>
          <w:szCs w:val="16"/>
        </w:rPr>
        <w:t>_____________________________</w:t>
      </w:r>
    </w:p>
    <w:sectPr w:rsidR="006B2C77" w:rsidRPr="00891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75"/>
    <w:rsid w:val="00103FB2"/>
    <w:rsid w:val="00412AFE"/>
    <w:rsid w:val="00611399"/>
    <w:rsid w:val="0064153C"/>
    <w:rsid w:val="006B2C77"/>
    <w:rsid w:val="007C2396"/>
    <w:rsid w:val="00891675"/>
    <w:rsid w:val="00AD66EB"/>
    <w:rsid w:val="00B571CF"/>
    <w:rsid w:val="00C6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675"/>
    <w:pPr>
      <w:widowControl w:val="0"/>
      <w:suppressAutoHyphens/>
      <w:spacing w:after="0" w:line="240" w:lineRule="auto"/>
    </w:pPr>
    <w:rPr>
      <w:rFonts w:ascii="DejaVu Sans" w:eastAsia="DejaVu Sans" w:hAnsi="DejaVu Sans" w:cs="Times New Roman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9167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675"/>
    <w:pPr>
      <w:widowControl w:val="0"/>
      <w:suppressAutoHyphens/>
      <w:spacing w:after="0" w:line="240" w:lineRule="auto"/>
    </w:pPr>
    <w:rPr>
      <w:rFonts w:ascii="DejaVu Sans" w:eastAsia="DejaVu Sans" w:hAnsi="DejaVu Sans" w:cs="Times New Roman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9167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Aguiar</dc:creator>
  <cp:lastModifiedBy>Danielle Aguiar</cp:lastModifiedBy>
  <cp:revision>3</cp:revision>
  <cp:lastPrinted>2015-12-21T15:12:00Z</cp:lastPrinted>
  <dcterms:created xsi:type="dcterms:W3CDTF">2015-12-14T00:01:00Z</dcterms:created>
  <dcterms:modified xsi:type="dcterms:W3CDTF">2015-12-21T15:12:00Z</dcterms:modified>
</cp:coreProperties>
</file>